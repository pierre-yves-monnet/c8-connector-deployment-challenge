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D680F" w14:textId="77777777" w:rsidR="00831721" w:rsidRDefault="00831721" w:rsidP="00831721">
      <w:pPr>
        <w:spacing w:before="120" w:after="0"/>
      </w:pPr>
      <w:r w:rsidRPr="0041428F">
        <w:rPr>
          <w:noProof/>
        </w:rPr>
        <mc:AlternateContent>
          <mc:Choice Requires="wpg">
            <w:drawing>
              <wp:anchor distT="0" distB="0" distL="114300" distR="114300" simplePos="0" relativeHeight="251659264" behindDoc="1" locked="1" layoutInCell="1" allowOverlap="1" wp14:anchorId="24666346" wp14:editId="06FB2A75">
                <wp:simplePos x="0" y="0"/>
                <wp:positionH relativeFrom="column">
                  <wp:posOffset>-457200</wp:posOffset>
                </wp:positionH>
                <wp:positionV relativeFrom="paragraph">
                  <wp:posOffset>-457200</wp:posOffset>
                </wp:positionV>
                <wp:extent cx="8247888" cy="3026664"/>
                <wp:effectExtent l="0" t="0" r="1270" b="254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91FA7C" id="Graphic 17" o:spid="_x0000_s1026" alt="&quot;&quot;" style="position:absolute;margin-left:-36pt;margin-top:-36pt;width:649.45pt;height:238.3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49479C51" w14:textId="77777777" w:rsidTr="00A6783B">
        <w:trPr>
          <w:trHeight w:val="270"/>
          <w:jc w:val="center"/>
        </w:trPr>
        <w:tc>
          <w:tcPr>
            <w:tcW w:w="10800" w:type="dxa"/>
          </w:tcPr>
          <w:p w14:paraId="0DBDE6B0" w14:textId="4612C5A7" w:rsidR="00A66B18" w:rsidRPr="0041428F" w:rsidRDefault="00032199" w:rsidP="00A66B18">
            <w:pPr>
              <w:pStyle w:val="ContactInfo"/>
              <w:rPr>
                <w:color w:val="000000" w:themeColor="text1"/>
              </w:rPr>
            </w:pPr>
            <w:r w:rsidRPr="00032199">
              <w:rPr>
                <w:color w:val="000000" w:themeColor="text1"/>
              </w:rPr>
              <w:drawing>
                <wp:inline distT="0" distB="0" distL="0" distR="0" wp14:anchorId="593562F8" wp14:editId="7022B2FC">
                  <wp:extent cx="1028844" cy="419158"/>
                  <wp:effectExtent l="0" t="0" r="0" b="0"/>
                  <wp:docPr id="328772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772397" name=""/>
                          <pic:cNvPicPr/>
                        </pic:nvPicPr>
                        <pic:blipFill>
                          <a:blip r:embed="rId9"/>
                          <a:stretch>
                            <a:fillRect/>
                          </a:stretch>
                        </pic:blipFill>
                        <pic:spPr>
                          <a:xfrm>
                            <a:off x="0" y="0"/>
                            <a:ext cx="1028844" cy="419158"/>
                          </a:xfrm>
                          <a:prstGeom prst="rect">
                            <a:avLst/>
                          </a:prstGeom>
                        </pic:spPr>
                      </pic:pic>
                    </a:graphicData>
                  </a:graphic>
                </wp:inline>
              </w:drawing>
            </w:r>
          </w:p>
        </w:tc>
      </w:tr>
      <w:tr w:rsidR="00615018" w:rsidRPr="0041428F" w14:paraId="2986E119" w14:textId="77777777" w:rsidTr="00A6783B">
        <w:trPr>
          <w:trHeight w:val="2691"/>
          <w:jc w:val="center"/>
        </w:trPr>
        <w:tc>
          <w:tcPr>
            <w:tcW w:w="10800" w:type="dxa"/>
            <w:vAlign w:val="bottom"/>
          </w:tcPr>
          <w:p w14:paraId="5B44B9F9" w14:textId="0C83EFF7" w:rsidR="00A66B18" w:rsidRPr="00A66B18" w:rsidRDefault="00032199" w:rsidP="00A66B18">
            <w:pPr>
              <w:pStyle w:val="ContactInfo"/>
            </w:pPr>
            <w:r>
              <w:t>Camunda</w:t>
            </w:r>
          </w:p>
          <w:p w14:paraId="1F50E6F9" w14:textId="004C6BF8" w:rsidR="003E24DF" w:rsidRDefault="00032199" w:rsidP="00032199">
            <w:pPr>
              <w:pStyle w:val="ContactInfo"/>
              <w:rPr>
                <w:rStyle w:val="Strong"/>
              </w:rPr>
            </w:pPr>
            <w:r>
              <w:t>T</w:t>
            </w:r>
            <w:r w:rsidRPr="00032199">
              <w:t>o infinity and beyond</w:t>
            </w:r>
          </w:p>
          <w:p w14:paraId="5D46D325" w14:textId="77777777" w:rsidR="00032199" w:rsidRDefault="00032199" w:rsidP="00032199">
            <w:pPr>
              <w:pStyle w:val="ContactInfo"/>
              <w:rPr>
                <w:rStyle w:val="Strong"/>
              </w:rPr>
            </w:pPr>
          </w:p>
          <w:p w14:paraId="4A931B4E" w14:textId="77777777" w:rsidR="00032199" w:rsidRDefault="00032199" w:rsidP="00032199">
            <w:pPr>
              <w:pStyle w:val="ContactInfo"/>
            </w:pPr>
          </w:p>
          <w:p w14:paraId="34187680" w14:textId="0FD28B63" w:rsidR="00032199" w:rsidRPr="00032199" w:rsidRDefault="00032199" w:rsidP="00032199">
            <w:pPr>
              <w:pStyle w:val="ContactInfo"/>
            </w:pPr>
          </w:p>
        </w:tc>
      </w:tr>
    </w:tbl>
    <w:p w14:paraId="36763255" w14:textId="77777777" w:rsidR="00A66B18" w:rsidRDefault="00A66B18"/>
    <w:p w14:paraId="1C88790C" w14:textId="5080A1F4" w:rsidR="00A66B18" w:rsidRDefault="00032199" w:rsidP="00032199">
      <w:pPr>
        <w:pStyle w:val="Recipient"/>
      </w:pPr>
      <w:r>
        <w:t>Dear Friend</w:t>
      </w:r>
    </w:p>
    <w:p w14:paraId="1C3827F0" w14:textId="77777777" w:rsidR="00032199" w:rsidRDefault="00032199" w:rsidP="00032199"/>
    <w:p w14:paraId="3F1820D9" w14:textId="3ED8BF85" w:rsidR="00032199" w:rsidRPr="00032199" w:rsidRDefault="00032199" w:rsidP="00032199">
      <w:r w:rsidRPr="00032199">
        <w:t xml:space="preserve">We are thrilled to extend our heartfelt congratulations to you for successfully passing the </w:t>
      </w:r>
      <w:r w:rsidRPr="00032199">
        <w:rPr>
          <w:b/>
          <w:bCs/>
        </w:rPr>
        <w:t>Connector Deployment challenge</w:t>
      </w:r>
      <w:r w:rsidRPr="00032199">
        <w:t>! Your determination, skill, and commitment have truly shone through, and we are proud to welcome you into our esteemed club.</w:t>
      </w:r>
    </w:p>
    <w:p w14:paraId="1BB101F8" w14:textId="77777777" w:rsidR="00032199" w:rsidRPr="00032199" w:rsidRDefault="00032199" w:rsidP="00032199">
      <w:r w:rsidRPr="00032199">
        <w:t>This achievement is a testament to your hard work and technical acumen, qualities we value and celebrate. We are confident that you will continue to bring innovation and excellence to every endeavor within this community.</w:t>
      </w:r>
    </w:p>
    <w:p w14:paraId="70A55877" w14:textId="77777777" w:rsidR="00032199" w:rsidRPr="00032199" w:rsidRDefault="00032199" w:rsidP="00032199">
      <w:r w:rsidRPr="00032199">
        <w:t>Once again, congratulations, and welcome aboard!</w:t>
      </w:r>
    </w:p>
    <w:p w14:paraId="123FB11D" w14:textId="77777777" w:rsidR="00032199" w:rsidRPr="00032199" w:rsidRDefault="00032199" w:rsidP="00032199">
      <w:r w:rsidRPr="00032199">
        <w:t>Best regards,</w:t>
      </w:r>
    </w:p>
    <w:sectPr w:rsidR="00032199" w:rsidRPr="00032199" w:rsidSect="00A66B18">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C2CC69" w14:textId="77777777" w:rsidR="00121DF1" w:rsidRDefault="00121DF1" w:rsidP="00A66B18">
      <w:pPr>
        <w:spacing w:before="0" w:after="0"/>
      </w:pPr>
      <w:r>
        <w:separator/>
      </w:r>
    </w:p>
  </w:endnote>
  <w:endnote w:type="continuationSeparator" w:id="0">
    <w:p w14:paraId="6AB07AA5" w14:textId="77777777" w:rsidR="00121DF1" w:rsidRDefault="00121DF1"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75432" w14:textId="77777777" w:rsidR="00121DF1" w:rsidRDefault="00121DF1" w:rsidP="00A66B18">
      <w:pPr>
        <w:spacing w:before="0" w:after="0"/>
      </w:pPr>
      <w:r>
        <w:separator/>
      </w:r>
    </w:p>
  </w:footnote>
  <w:footnote w:type="continuationSeparator" w:id="0">
    <w:p w14:paraId="325E11AC" w14:textId="77777777" w:rsidR="00121DF1" w:rsidRDefault="00121DF1" w:rsidP="00A66B18">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199"/>
    <w:rsid w:val="00032199"/>
    <w:rsid w:val="00083BAA"/>
    <w:rsid w:val="0010680C"/>
    <w:rsid w:val="00121DF1"/>
    <w:rsid w:val="00152B0B"/>
    <w:rsid w:val="001766D6"/>
    <w:rsid w:val="00192419"/>
    <w:rsid w:val="001C270D"/>
    <w:rsid w:val="001E2320"/>
    <w:rsid w:val="00214E28"/>
    <w:rsid w:val="00321FB6"/>
    <w:rsid w:val="00352B81"/>
    <w:rsid w:val="00394757"/>
    <w:rsid w:val="003A0150"/>
    <w:rsid w:val="003E24DF"/>
    <w:rsid w:val="0041428F"/>
    <w:rsid w:val="004A2B0D"/>
    <w:rsid w:val="005C2210"/>
    <w:rsid w:val="005E04F8"/>
    <w:rsid w:val="00615018"/>
    <w:rsid w:val="0062123A"/>
    <w:rsid w:val="00646E75"/>
    <w:rsid w:val="006F6F10"/>
    <w:rsid w:val="00783E79"/>
    <w:rsid w:val="007B5AE8"/>
    <w:rsid w:val="007F5192"/>
    <w:rsid w:val="00831721"/>
    <w:rsid w:val="00862A06"/>
    <w:rsid w:val="00A26FE7"/>
    <w:rsid w:val="00A66B18"/>
    <w:rsid w:val="00A6783B"/>
    <w:rsid w:val="00A96CF8"/>
    <w:rsid w:val="00AA089B"/>
    <w:rsid w:val="00AE1388"/>
    <w:rsid w:val="00AF3982"/>
    <w:rsid w:val="00B50294"/>
    <w:rsid w:val="00B57D6E"/>
    <w:rsid w:val="00B93312"/>
    <w:rsid w:val="00C701F7"/>
    <w:rsid w:val="00C70786"/>
    <w:rsid w:val="00D10958"/>
    <w:rsid w:val="00D66593"/>
    <w:rsid w:val="00DE6DA2"/>
    <w:rsid w:val="00DF2D30"/>
    <w:rsid w:val="00E4786A"/>
    <w:rsid w:val="00E55D74"/>
    <w:rsid w:val="00E6540C"/>
    <w:rsid w:val="00E81E2A"/>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744C01"/>
  <w14:defaultImageDpi w14:val="32767"/>
  <w15:chartTrackingRefBased/>
  <w15:docId w15:val="{073FD94A-19A4-4A1A-BB02-963D00078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8886604">
      <w:bodyDiv w:val="1"/>
      <w:marLeft w:val="0"/>
      <w:marRight w:val="0"/>
      <w:marTop w:val="0"/>
      <w:marBottom w:val="0"/>
      <w:divBdr>
        <w:top w:val="none" w:sz="0" w:space="0" w:color="auto"/>
        <w:left w:val="none" w:sz="0" w:space="0" w:color="auto"/>
        <w:bottom w:val="none" w:sz="0" w:space="0" w:color="auto"/>
        <w:right w:val="none" w:sz="0" w:space="0" w:color="auto"/>
      </w:divBdr>
    </w:div>
    <w:div w:id="172440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YvesMonnet\AppData\Local\Microsoft\Office\16.0\DTS\en-US%7b2198454D-2CD5-41F2-92DE-D35A12BD5D84%7d\%7b85857DB2-188C-41BE-9610-5B6B7A53E8EE%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3.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{85857DB2-188C-41BE-9610-5B6B7A53E8EE}tf56348247_win32.dotx</Template>
  <TotalTime>9</TotalTime>
  <Pages>1</Pages>
  <Words>87</Words>
  <Characters>500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Pierre-Yves Monnet</dc:creator>
  <cp:keywords/>
  <dc:description/>
  <cp:lastModifiedBy>Pierre-yves Monnet</cp:lastModifiedBy>
  <cp:revision>1</cp:revision>
  <dcterms:created xsi:type="dcterms:W3CDTF">2024-12-11T22:58:00Z</dcterms:created>
  <dcterms:modified xsi:type="dcterms:W3CDTF">2024-12-11T23:09:00Z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